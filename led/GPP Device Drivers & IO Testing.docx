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44D917" w14:textId="77777777" w:rsidR="00190CC1" w:rsidRDefault="00190CC1"/>
    <w:p w14:paraId="25490433" w14:textId="14546E28" w:rsidR="00190CC1" w:rsidRPr="007C5BA1" w:rsidRDefault="009F0666" w:rsidP="009104D5">
      <w:pPr>
        <w:jc w:val="center"/>
      </w:pPr>
      <w:r w:rsidRPr="007C5BA1">
        <w:rPr>
          <w:b/>
          <w:sz w:val="28"/>
        </w:rPr>
        <w:t>GP</w:t>
      </w:r>
      <w:r w:rsidR="009104D5" w:rsidRPr="007C5BA1">
        <w:rPr>
          <w:b/>
          <w:sz w:val="28"/>
        </w:rPr>
        <w:t>P Device Drivers &amp; I/O Testing</w:t>
      </w:r>
    </w:p>
    <w:p w14:paraId="7D32DEE2" w14:textId="7745A3BE" w:rsidR="00190CC1" w:rsidRPr="007C5BA1" w:rsidRDefault="009104D5" w:rsidP="009104D5">
      <w:pPr>
        <w:jc w:val="center"/>
        <w:rPr>
          <w:i/>
        </w:rPr>
      </w:pPr>
      <w:r w:rsidRPr="007C5BA1">
        <w:t>Lorenzo Javier (</w:t>
      </w:r>
      <w:r w:rsidR="009F0666" w:rsidRPr="007C5BA1">
        <w:t>005979623</w:t>
      </w:r>
      <w:r w:rsidRPr="007C5BA1">
        <w:t>)</w:t>
      </w:r>
    </w:p>
    <w:p w14:paraId="239D7372" w14:textId="77777777" w:rsidR="00190CC1" w:rsidRDefault="00ED1421">
      <w:pPr>
        <w:jc w:val="center"/>
        <w:rPr>
          <w:i/>
        </w:rPr>
      </w:pPr>
      <w:r>
        <w:rPr>
          <w:i/>
        </w:rPr>
        <w:t>Computer Engineering Department, College of Engineering</w:t>
      </w:r>
    </w:p>
    <w:p w14:paraId="6A62B341" w14:textId="1CFB5F07" w:rsidR="00190CC1" w:rsidRDefault="00ED1421" w:rsidP="00786FB4">
      <w:pPr>
        <w:jc w:val="center"/>
        <w:rPr>
          <w:i/>
        </w:rPr>
      </w:pPr>
      <w:r>
        <w:rPr>
          <w:i/>
        </w:rPr>
        <w:t xml:space="preserve"> San Jose State University, San Jose, CA 9</w:t>
      </w:r>
      <w:r w:rsidR="00786FB4">
        <w:rPr>
          <w:i/>
        </w:rPr>
        <w:t>5192</w:t>
      </w:r>
    </w:p>
    <w:p w14:paraId="6783B275" w14:textId="5CFDE5AA" w:rsidR="00190CC1" w:rsidRDefault="00ED1421">
      <w:pPr>
        <w:jc w:val="center"/>
      </w:pPr>
      <w:r>
        <w:rPr>
          <w:i/>
        </w:rPr>
        <w:t xml:space="preserve">E-mail: </w:t>
      </w:r>
      <w:r w:rsidR="009F0666">
        <w:t>loj90@sbcglobal.net</w:t>
      </w:r>
      <w:r>
        <w:rPr>
          <w:i/>
        </w:rPr>
        <w:t xml:space="preserve"> </w:t>
      </w:r>
    </w:p>
    <w:p w14:paraId="42621748" w14:textId="77777777" w:rsidR="00190CC1" w:rsidRDefault="00190CC1">
      <w:pPr>
        <w:jc w:val="center"/>
      </w:pPr>
    </w:p>
    <w:p w14:paraId="48240AC2" w14:textId="77777777" w:rsidR="00190CC1" w:rsidRDefault="00190CC1">
      <w:pPr>
        <w:sectPr w:rsidR="00190CC1">
          <w:footerReference w:type="even" r:id="rId7"/>
          <w:footerReference w:type="default" r:id="rId8"/>
          <w:pgSz w:w="12240" w:h="15840"/>
          <w:pgMar w:top="1440" w:right="1210" w:bottom="1440" w:left="1210" w:header="720" w:footer="720" w:gutter="0"/>
          <w:cols w:space="720"/>
          <w:docGrid w:linePitch="360"/>
        </w:sectPr>
      </w:pPr>
    </w:p>
    <w:p w14:paraId="29BD9A02" w14:textId="77777777" w:rsidR="00190CC1" w:rsidRDefault="00ED1421">
      <w:pPr>
        <w:jc w:val="center"/>
        <w:rPr>
          <w:i/>
        </w:rPr>
      </w:pPr>
      <w:r>
        <w:rPr>
          <w:b/>
        </w:rPr>
        <w:lastRenderedPageBreak/>
        <w:t>Abstract</w:t>
      </w:r>
    </w:p>
    <w:p w14:paraId="737AC0AD" w14:textId="7B046368" w:rsidR="002B26B9" w:rsidRPr="002B26B9" w:rsidRDefault="002B26B9" w:rsidP="004F6DCB">
      <w:pPr>
        <w:jc w:val="both"/>
        <w:rPr>
          <w:i/>
        </w:rPr>
      </w:pPr>
      <w:r>
        <w:rPr>
          <w:i/>
        </w:rPr>
        <w:t xml:space="preserve">General Purpose Input/Output (GPIO) </w:t>
      </w:r>
      <w:r w:rsidR="005C43D2">
        <w:rPr>
          <w:i/>
        </w:rPr>
        <w:t>pins/registers are a critical part of</w:t>
      </w:r>
      <w:r>
        <w:rPr>
          <w:i/>
        </w:rPr>
        <w:t xml:space="preserve"> embedded</w:t>
      </w:r>
      <w:r w:rsidR="006C10D7">
        <w:rPr>
          <w:i/>
        </w:rPr>
        <w:t xml:space="preserve"> systems </w:t>
      </w:r>
      <w:r w:rsidR="005C43D2">
        <w:rPr>
          <w:i/>
        </w:rPr>
        <w:t>for</w:t>
      </w:r>
      <w:r>
        <w:rPr>
          <w:i/>
        </w:rPr>
        <w:t xml:space="preserve"> control</w:t>
      </w:r>
      <w:r w:rsidR="005C43D2">
        <w:rPr>
          <w:i/>
        </w:rPr>
        <w:t>ling</w:t>
      </w:r>
      <w:r>
        <w:rPr>
          <w:i/>
        </w:rPr>
        <w:t xml:space="preserve"> </w:t>
      </w:r>
      <w:r w:rsidR="006C10D7">
        <w:rPr>
          <w:i/>
        </w:rPr>
        <w:t>peripheral devices</w:t>
      </w:r>
      <w:r w:rsidR="007C5BA1">
        <w:rPr>
          <w:i/>
        </w:rPr>
        <w:t>.</w:t>
      </w:r>
      <w:r w:rsidR="005F0F83">
        <w:rPr>
          <w:i/>
        </w:rPr>
        <w:t xml:space="preserve"> This </w:t>
      </w:r>
      <w:r w:rsidR="005C43D2">
        <w:rPr>
          <w:i/>
        </w:rPr>
        <w:t>paper will discuss the implementation of a kernel module to drive an LED’s power level</w:t>
      </w:r>
      <w:r w:rsidR="004F6DCB">
        <w:rPr>
          <w:i/>
        </w:rPr>
        <w:t>, which are</w:t>
      </w:r>
      <w:r w:rsidR="005C43D2">
        <w:rPr>
          <w:i/>
        </w:rPr>
        <w:t xml:space="preserve"> </w:t>
      </w:r>
      <w:r w:rsidR="004F6DCB">
        <w:rPr>
          <w:i/>
        </w:rPr>
        <w:t xml:space="preserve">typically </w:t>
      </w:r>
      <w:r w:rsidR="005C43D2">
        <w:rPr>
          <w:i/>
        </w:rPr>
        <w:t>connected to</w:t>
      </w:r>
      <w:r w:rsidR="004F6DCB">
        <w:rPr>
          <w:i/>
        </w:rPr>
        <w:t xml:space="preserve"> unique pin headers called GPIOs.</w:t>
      </w:r>
    </w:p>
    <w:p w14:paraId="04129E6B" w14:textId="77777777" w:rsidR="00190CC1" w:rsidRDefault="00190CC1">
      <w:pPr>
        <w:jc w:val="both"/>
      </w:pPr>
    </w:p>
    <w:p w14:paraId="59542AD0" w14:textId="77777777" w:rsidR="00190CC1" w:rsidRDefault="00ED1421">
      <w:r>
        <w:rPr>
          <w:b/>
        </w:rPr>
        <w:t>1. Introduction</w:t>
      </w:r>
    </w:p>
    <w:p w14:paraId="532B2C5A" w14:textId="3D5D346A" w:rsidR="009F0346" w:rsidRDefault="004F6DCB" w:rsidP="00FB2500">
      <w:pPr>
        <w:ind w:firstLine="270"/>
        <w:jc w:val="both"/>
      </w:pPr>
      <w:r>
        <w:t xml:space="preserve">The embedded system used for this assignment was a Raspberry Pi 1 Model B+, </w:t>
      </w:r>
      <w:r w:rsidR="001D3C9D">
        <w:t xml:space="preserve">which is </w:t>
      </w:r>
      <w:r w:rsidR="008E2FBA">
        <w:t xml:space="preserve">based off an ARM </w:t>
      </w:r>
      <w:r w:rsidR="00FB2500">
        <w:t>architecture</w:t>
      </w:r>
      <w:r w:rsidR="008E2FBA">
        <w:t xml:space="preserve">. It has </w:t>
      </w:r>
      <w:r w:rsidR="00FB2500">
        <w:t>integrated</w:t>
      </w:r>
      <w:r w:rsidR="008E2FBA">
        <w:t xml:space="preserve"> GPIO pins which </w:t>
      </w:r>
      <w:r w:rsidR="00FB2500">
        <w:t>are configurable for custom kernel drivers, and certain user applications that can set the “power” level of an LED.</w:t>
      </w:r>
    </w:p>
    <w:p w14:paraId="20BAF766" w14:textId="77777777" w:rsidR="00190CC1" w:rsidRDefault="00190CC1">
      <w:pPr>
        <w:ind w:firstLine="270"/>
        <w:jc w:val="both"/>
      </w:pPr>
    </w:p>
    <w:p w14:paraId="3FB1D640" w14:textId="2157387B" w:rsidR="00190CC1" w:rsidRDefault="00ED1421" w:rsidP="0013726D">
      <w:pPr>
        <w:jc w:val="both"/>
      </w:pPr>
      <w:r>
        <w:rPr>
          <w:b/>
        </w:rPr>
        <w:t xml:space="preserve">2. </w:t>
      </w:r>
      <w:r w:rsidR="0013726D">
        <w:rPr>
          <w:b/>
        </w:rPr>
        <w:t>Code Design</w:t>
      </w:r>
      <w:r>
        <w:rPr>
          <w:b/>
        </w:rPr>
        <w:t xml:space="preserve"> </w:t>
      </w:r>
    </w:p>
    <w:p w14:paraId="2A1E8015" w14:textId="534F0DB2" w:rsidR="0013726D" w:rsidRDefault="0013726D" w:rsidP="005734AB">
      <w:pPr>
        <w:ind w:firstLine="245"/>
        <w:jc w:val="both"/>
      </w:pPr>
      <w:r>
        <w:t xml:space="preserve">In order to control a specific GPIO pin from the kernel module level, </w:t>
      </w:r>
      <w:r w:rsidR="00791633">
        <w:t>the specific code design must</w:t>
      </w:r>
      <w:r w:rsidR="005734AB">
        <w:t xml:space="preserve"> first</w:t>
      </w:r>
      <w:r w:rsidR="00791633">
        <w:t xml:space="preserve"> </w:t>
      </w:r>
      <w:r w:rsidR="005734AB">
        <w:t xml:space="preserve">initialize, or request it into memory </w:t>
      </w:r>
      <w:r w:rsidR="00E766AA">
        <w:t xml:space="preserve">just </w:t>
      </w:r>
      <w:r w:rsidR="005734AB">
        <w:t>once. By doing so, it can read write, and control the new device</w:t>
      </w:r>
      <w:r w:rsidR="00351A32">
        <w:t xml:space="preserve"> at any time during the kernel’s operations.</w:t>
      </w:r>
    </w:p>
    <w:p w14:paraId="401AA5D4" w14:textId="77777777" w:rsidR="00190CC1" w:rsidRDefault="00190CC1">
      <w:pPr>
        <w:jc w:val="both"/>
      </w:pPr>
    </w:p>
    <w:p w14:paraId="59588464" w14:textId="650316E7" w:rsidR="00190CC1" w:rsidRDefault="00ED1421" w:rsidP="006F790E">
      <w:pPr>
        <w:jc w:val="both"/>
      </w:pPr>
      <w:r>
        <w:rPr>
          <w:b/>
        </w:rPr>
        <w:t xml:space="preserve">2.1. </w:t>
      </w:r>
      <w:r w:rsidR="006F790E">
        <w:rPr>
          <w:b/>
        </w:rPr>
        <w:t>Kernel Module</w:t>
      </w:r>
    </w:p>
    <w:p w14:paraId="11E1E58E" w14:textId="3403E017" w:rsidR="00190CC1" w:rsidRDefault="00752773" w:rsidP="005A113D">
      <w:pPr>
        <w:jc w:val="both"/>
      </w:pPr>
      <w:r>
        <w:t xml:space="preserve">     This low level module has to reference the physical hardware registers in order to control the GPIO pins.</w:t>
      </w:r>
      <w:r w:rsidR="005A113D">
        <w:t xml:space="preserve"> The Linux GPIO library was used in this instance by defining the GPIO pin connected to the LED so that it could be referenced in memory. The physical Broadcom GPIO pin number was 21, and with that, a char device was created upon initialization, setting the direction as an output.</w:t>
      </w:r>
    </w:p>
    <w:p w14:paraId="5A82D1A9" w14:textId="136ED86F" w:rsidR="005A113D" w:rsidRDefault="005A113D" w:rsidP="005A113D">
      <w:pPr>
        <w:jc w:val="both"/>
      </w:pPr>
      <w:r>
        <w:t xml:space="preserve">     If this kernel module needed to be uninstalled, then the GPIO pin and LED level reference would all have to be “released” so that future kernel modules could </w:t>
      </w:r>
      <w:r w:rsidR="00F25D82">
        <w:t>lock and use these resources.</w:t>
      </w:r>
    </w:p>
    <w:p w14:paraId="10EF6BB0" w14:textId="77777777" w:rsidR="00752773" w:rsidRDefault="00752773">
      <w:pPr>
        <w:jc w:val="both"/>
      </w:pPr>
    </w:p>
    <w:p w14:paraId="223033DB" w14:textId="0CA1ACC4" w:rsidR="00190CC1" w:rsidRDefault="00ED1421" w:rsidP="006F790E">
      <w:pPr>
        <w:jc w:val="both"/>
      </w:pPr>
      <w:r>
        <w:rPr>
          <w:b/>
        </w:rPr>
        <w:t xml:space="preserve">2.2. </w:t>
      </w:r>
      <w:r w:rsidR="006F790E">
        <w:rPr>
          <w:b/>
        </w:rPr>
        <w:t>User Application</w:t>
      </w:r>
      <w:r>
        <w:rPr>
          <w:b/>
        </w:rPr>
        <w:t xml:space="preserve"> </w:t>
      </w:r>
    </w:p>
    <w:p w14:paraId="50BBAE16" w14:textId="65EB45FA" w:rsidR="00190CC1" w:rsidRDefault="005A113D">
      <w:pPr>
        <w:jc w:val="both"/>
      </w:pPr>
      <w:r>
        <w:t xml:space="preserve">     Building the user application does require the kernel module to be installed and running first. Once the char device was created, the user application can open (access) the device through, i.e. /dev/led0, which is much simpler. From there, a user could use the function, ioctl, to immediately set the output levels of the LED driver.</w:t>
      </w:r>
      <w:r w:rsidR="00F37F32">
        <w:t xml:space="preserve"> [1]</w:t>
      </w:r>
    </w:p>
    <w:p w14:paraId="48BFE971" w14:textId="77777777" w:rsidR="005A113D" w:rsidRDefault="005A113D">
      <w:pPr>
        <w:jc w:val="both"/>
        <w:rPr>
          <w:b/>
        </w:rPr>
      </w:pPr>
    </w:p>
    <w:p w14:paraId="4B1265DF" w14:textId="0EE8101A" w:rsidR="00190CC1" w:rsidRDefault="00ED1421" w:rsidP="00E766AA">
      <w:pPr>
        <w:jc w:val="both"/>
      </w:pPr>
      <w:r>
        <w:rPr>
          <w:b/>
        </w:rPr>
        <w:t>3. Implementation</w:t>
      </w:r>
    </w:p>
    <w:p w14:paraId="1BDAFAB9" w14:textId="16311362" w:rsidR="00190CC1" w:rsidRDefault="00E766AA">
      <w:pPr>
        <w:ind w:firstLine="245"/>
        <w:jc w:val="both"/>
        <w:rPr>
          <w:b/>
        </w:rPr>
      </w:pPr>
      <w:r>
        <w:t xml:space="preserve">First, the kernel module must be compiled using the cross-compile toolchain for the ARM platform. Secondly, the user application must be built on top of the kernel </w:t>
      </w:r>
      <w:r>
        <w:lastRenderedPageBreak/>
        <w:t>module with the appropriate operation calls to interact with the main kernel module to drive the devices.</w:t>
      </w:r>
    </w:p>
    <w:p w14:paraId="3AD15576" w14:textId="77777777" w:rsidR="00190CC1" w:rsidRDefault="00190CC1">
      <w:pPr>
        <w:jc w:val="both"/>
        <w:rPr>
          <w:b/>
        </w:rPr>
      </w:pPr>
    </w:p>
    <w:p w14:paraId="0BC869EF" w14:textId="5C06D31F" w:rsidR="00190CC1" w:rsidRDefault="00ED1421" w:rsidP="00E766AA">
      <w:pPr>
        <w:jc w:val="both"/>
      </w:pPr>
      <w:r>
        <w:rPr>
          <w:b/>
        </w:rPr>
        <w:t xml:space="preserve">3.1. </w:t>
      </w:r>
      <w:r w:rsidR="00E766AA">
        <w:rPr>
          <w:b/>
        </w:rPr>
        <w:t>Kernel Module</w:t>
      </w:r>
    </w:p>
    <w:p w14:paraId="2294B60A" w14:textId="35F112FD" w:rsidR="00190CC1" w:rsidRDefault="00ED1421" w:rsidP="00E766AA">
      <w:pPr>
        <w:jc w:val="both"/>
      </w:pPr>
      <w:r>
        <w:t xml:space="preserve">     </w:t>
      </w:r>
      <w:r w:rsidR="00E766AA">
        <w:t>From the main directory of the kernel module, the following commands should be executed:</w:t>
      </w:r>
    </w:p>
    <w:p w14:paraId="3E186AA9" w14:textId="503561A4" w:rsidR="00190CC1" w:rsidRDefault="00E766AA">
      <w:pPr>
        <w:numPr>
          <w:ilvl w:val="0"/>
          <w:numId w:val="4"/>
        </w:numPr>
        <w:jc w:val="both"/>
      </w:pPr>
      <w:r>
        <w:t>sudo  make</w:t>
      </w:r>
    </w:p>
    <w:p w14:paraId="49C0A4BE" w14:textId="255AFB2D" w:rsidR="00190CC1" w:rsidRDefault="00E766AA">
      <w:pPr>
        <w:numPr>
          <w:ilvl w:val="0"/>
          <w:numId w:val="4"/>
        </w:numPr>
        <w:jc w:val="both"/>
      </w:pPr>
      <w:r>
        <w:t>sudo insmod led.ko</w:t>
      </w:r>
    </w:p>
    <w:p w14:paraId="7E7CF492" w14:textId="5F239EAC" w:rsidR="00190CC1" w:rsidRPr="00E766AA" w:rsidRDefault="00E766AA">
      <w:pPr>
        <w:numPr>
          <w:ilvl w:val="0"/>
          <w:numId w:val="4"/>
        </w:numPr>
        <w:jc w:val="both"/>
        <w:rPr>
          <w:b/>
        </w:rPr>
      </w:pPr>
      <w:r>
        <w:t>sudo rmmod led (*Removing the led module)</w:t>
      </w:r>
    </w:p>
    <w:p w14:paraId="6950E30F" w14:textId="5DF0F5F1" w:rsidR="00E766AA" w:rsidRDefault="00E766AA" w:rsidP="00E766AA">
      <w:pPr>
        <w:jc w:val="both"/>
      </w:pPr>
      <w:r>
        <w:t xml:space="preserve">For debugging, run either command </w:t>
      </w:r>
      <w:r w:rsidR="001769ED">
        <w:t>while running the kernel module to see any printk messages:</w:t>
      </w:r>
    </w:p>
    <w:p w14:paraId="4CA06F36" w14:textId="7C172790" w:rsidR="00E766AA" w:rsidRDefault="00E766AA" w:rsidP="00E766AA">
      <w:pPr>
        <w:pStyle w:val="ListParagraph"/>
        <w:numPr>
          <w:ilvl w:val="0"/>
          <w:numId w:val="6"/>
        </w:numPr>
        <w:jc w:val="both"/>
      </w:pPr>
      <w:r>
        <w:t>dmesg</w:t>
      </w:r>
    </w:p>
    <w:p w14:paraId="41D74009" w14:textId="09587762" w:rsidR="00E766AA" w:rsidRPr="001769ED" w:rsidRDefault="00E766AA" w:rsidP="00E766AA">
      <w:pPr>
        <w:pStyle w:val="ListParagraph"/>
        <w:numPr>
          <w:ilvl w:val="0"/>
          <w:numId w:val="6"/>
        </w:numPr>
        <w:jc w:val="both"/>
        <w:rPr>
          <w:lang w:val="da-DK"/>
        </w:rPr>
      </w:pPr>
      <w:r w:rsidRPr="001769ED">
        <w:rPr>
          <w:lang w:val="da-DK"/>
        </w:rPr>
        <w:t>tail –f /var/log/kern.log &amp;</w:t>
      </w:r>
    </w:p>
    <w:p w14:paraId="1ABF864B" w14:textId="77777777" w:rsidR="00190CC1" w:rsidRPr="001769ED" w:rsidRDefault="00190CC1">
      <w:pPr>
        <w:jc w:val="both"/>
        <w:rPr>
          <w:b/>
          <w:lang w:val="da-DK"/>
        </w:rPr>
      </w:pPr>
    </w:p>
    <w:p w14:paraId="408FAB76" w14:textId="32CC0410" w:rsidR="00190CC1" w:rsidRDefault="00ED1421" w:rsidP="001769ED">
      <w:pPr>
        <w:jc w:val="both"/>
      </w:pPr>
      <w:r>
        <w:rPr>
          <w:b/>
        </w:rPr>
        <w:t xml:space="preserve">3.2. </w:t>
      </w:r>
      <w:r w:rsidR="001769ED">
        <w:rPr>
          <w:b/>
        </w:rPr>
        <w:t>User Application</w:t>
      </w:r>
    </w:p>
    <w:p w14:paraId="62B19AE4" w14:textId="7D0F7339" w:rsidR="00190CC1" w:rsidRDefault="00ED1421" w:rsidP="002C380E">
      <w:pPr>
        <w:jc w:val="both"/>
      </w:pPr>
      <w:r>
        <w:t xml:space="preserve">     </w:t>
      </w:r>
      <w:r w:rsidR="001769ED">
        <w:t xml:space="preserve">From the main directory of the </w:t>
      </w:r>
      <w:r w:rsidR="002C380E">
        <w:t>user application</w:t>
      </w:r>
      <w:r w:rsidR="001769ED">
        <w:t>, the following commands should be executed:</w:t>
      </w:r>
    </w:p>
    <w:p w14:paraId="5290128A" w14:textId="581214C8" w:rsidR="00190CC1" w:rsidRDefault="001769ED" w:rsidP="002C380E">
      <w:pPr>
        <w:numPr>
          <w:ilvl w:val="0"/>
          <w:numId w:val="5"/>
        </w:numPr>
        <w:jc w:val="both"/>
      </w:pPr>
      <w:r>
        <w:t xml:space="preserve">sudo </w:t>
      </w:r>
      <w:r w:rsidR="002C380E">
        <w:t>make</w:t>
      </w:r>
      <w:r w:rsidR="00ED1421">
        <w:t xml:space="preserve">  </w:t>
      </w:r>
    </w:p>
    <w:p w14:paraId="4E7A548D" w14:textId="77777777" w:rsidR="002C380E" w:rsidRPr="002C380E" w:rsidRDefault="002C380E" w:rsidP="002C380E">
      <w:pPr>
        <w:numPr>
          <w:ilvl w:val="0"/>
          <w:numId w:val="5"/>
        </w:numPr>
        <w:jc w:val="both"/>
        <w:rPr>
          <w:b/>
        </w:rPr>
      </w:pPr>
      <w:r>
        <w:t>sudo ./led_test</w:t>
      </w:r>
    </w:p>
    <w:p w14:paraId="10E05777" w14:textId="724F1821" w:rsidR="00190CC1" w:rsidRPr="001769ED" w:rsidRDefault="002C380E" w:rsidP="002C380E">
      <w:pPr>
        <w:jc w:val="both"/>
        <w:rPr>
          <w:b/>
        </w:rPr>
      </w:pPr>
      <w:r>
        <w:t>This particular LED driver test runs in a while loop, allowing the user to switch “on” and “off” the LED power level.</w:t>
      </w:r>
    </w:p>
    <w:p w14:paraId="57C49BC0" w14:textId="77777777" w:rsidR="001769ED" w:rsidRDefault="001769ED" w:rsidP="001769ED">
      <w:pPr>
        <w:jc w:val="both"/>
        <w:rPr>
          <w:b/>
        </w:rPr>
      </w:pPr>
    </w:p>
    <w:p w14:paraId="2CAE9F7C" w14:textId="3D527257" w:rsidR="00310421" w:rsidRPr="00310421" w:rsidRDefault="00ED1421" w:rsidP="00310421">
      <w:pPr>
        <w:jc w:val="both"/>
      </w:pPr>
      <w:r>
        <w:rPr>
          <w:b/>
        </w:rPr>
        <w:t>4. Testing and Verification</w:t>
      </w:r>
    </w:p>
    <w:p w14:paraId="4229168A" w14:textId="62914E21" w:rsidR="00310421" w:rsidRDefault="00310421" w:rsidP="00310421">
      <w:pPr>
        <w:jc w:val="both"/>
        <w:rPr>
          <w:bCs/>
        </w:rPr>
      </w:pPr>
      <w:r w:rsidRPr="00FA7233">
        <w:rPr>
          <w:bCs/>
        </w:rPr>
        <w:t xml:space="preserve">     </w:t>
      </w:r>
      <w:r w:rsidR="00FA7233" w:rsidRPr="00FA7233">
        <w:rPr>
          <w:bCs/>
        </w:rPr>
        <w:t>The main goal</w:t>
      </w:r>
      <w:r w:rsidR="00FA7233">
        <w:rPr>
          <w:bCs/>
        </w:rPr>
        <w:t xml:space="preserve"> of this assignment was to be able to control an LED driver device by sending “HIGH” and “LOW” signals to turn it “ON” and “OFF”. It was successful by following the below commands to test both the kernel module and user application.</w:t>
      </w:r>
    </w:p>
    <w:p w14:paraId="0EEE850A" w14:textId="77777777" w:rsidR="00FA7233" w:rsidRPr="00FA7233" w:rsidRDefault="00FA7233" w:rsidP="00310421">
      <w:pPr>
        <w:jc w:val="both"/>
        <w:rPr>
          <w:bCs/>
        </w:rPr>
      </w:pPr>
    </w:p>
    <w:p w14:paraId="33937959" w14:textId="65FCA328" w:rsidR="00310421" w:rsidRDefault="00310421" w:rsidP="00310421">
      <w:pPr>
        <w:jc w:val="both"/>
      </w:pPr>
      <w:r>
        <w:rPr>
          <w:b/>
        </w:rPr>
        <w:t>4</w:t>
      </w:r>
      <w:r>
        <w:rPr>
          <w:b/>
        </w:rPr>
        <w:t>.1. Kernel Module</w:t>
      </w:r>
    </w:p>
    <w:p w14:paraId="3BA31CDB" w14:textId="77777777" w:rsidR="00310421" w:rsidRDefault="00310421" w:rsidP="00310421">
      <w:pPr>
        <w:jc w:val="both"/>
      </w:pPr>
      <w:r>
        <w:t xml:space="preserve">     From the main directory of the kernel module, the following commands should be executed:</w:t>
      </w:r>
    </w:p>
    <w:p w14:paraId="7B96C902" w14:textId="6D302DB4" w:rsidR="00310421" w:rsidRDefault="00310421" w:rsidP="00D60C4E">
      <w:pPr>
        <w:pStyle w:val="ListParagraph"/>
        <w:numPr>
          <w:ilvl w:val="0"/>
          <w:numId w:val="7"/>
        </w:numPr>
        <w:jc w:val="both"/>
      </w:pPr>
      <w:r>
        <w:t>sudo  make</w:t>
      </w:r>
    </w:p>
    <w:p w14:paraId="62AA4E8E" w14:textId="1A92159E" w:rsidR="00310421" w:rsidRDefault="00310421" w:rsidP="00D60C4E">
      <w:pPr>
        <w:pStyle w:val="ListParagraph"/>
        <w:numPr>
          <w:ilvl w:val="0"/>
          <w:numId w:val="7"/>
        </w:numPr>
        <w:jc w:val="both"/>
      </w:pPr>
      <w:r>
        <w:t>sudo insmod led.ko</w:t>
      </w:r>
    </w:p>
    <w:p w14:paraId="3A948F1A" w14:textId="77777777" w:rsidR="00310421" w:rsidRPr="00E766AA" w:rsidRDefault="00310421" w:rsidP="00D60C4E">
      <w:pPr>
        <w:numPr>
          <w:ilvl w:val="0"/>
          <w:numId w:val="7"/>
        </w:numPr>
        <w:jc w:val="both"/>
        <w:rPr>
          <w:b/>
        </w:rPr>
      </w:pPr>
      <w:r>
        <w:t>sudo rmmod led (*Removing the led module)</w:t>
      </w:r>
    </w:p>
    <w:p w14:paraId="7042B966" w14:textId="77777777" w:rsidR="00310421" w:rsidRDefault="00310421" w:rsidP="00310421">
      <w:pPr>
        <w:jc w:val="both"/>
      </w:pPr>
      <w:r>
        <w:t>For debugging, run either command while running the kernel module to see any printk messages:</w:t>
      </w:r>
    </w:p>
    <w:p w14:paraId="4ACF7FE8" w14:textId="26DA56C7" w:rsidR="00310421" w:rsidRDefault="00310421" w:rsidP="00D60C4E">
      <w:pPr>
        <w:pStyle w:val="ListParagraph"/>
        <w:numPr>
          <w:ilvl w:val="0"/>
          <w:numId w:val="8"/>
        </w:numPr>
        <w:jc w:val="both"/>
      </w:pPr>
      <w:r>
        <w:t>dmesg</w:t>
      </w:r>
    </w:p>
    <w:p w14:paraId="156AB8E2" w14:textId="407BF199" w:rsidR="00310421" w:rsidRPr="00D60C4E" w:rsidRDefault="00310421" w:rsidP="00D60C4E">
      <w:pPr>
        <w:pStyle w:val="ListParagraph"/>
        <w:numPr>
          <w:ilvl w:val="0"/>
          <w:numId w:val="8"/>
        </w:numPr>
        <w:jc w:val="both"/>
        <w:rPr>
          <w:lang w:val="da-DK"/>
        </w:rPr>
      </w:pPr>
      <w:r w:rsidRPr="00D60C4E">
        <w:rPr>
          <w:lang w:val="da-DK"/>
        </w:rPr>
        <w:t>tail –f /var/log/kern.log &amp;</w:t>
      </w:r>
    </w:p>
    <w:p w14:paraId="3A436229" w14:textId="77777777" w:rsidR="00310421" w:rsidRPr="001769ED" w:rsidRDefault="00310421" w:rsidP="00310421">
      <w:pPr>
        <w:jc w:val="both"/>
        <w:rPr>
          <w:b/>
          <w:lang w:val="da-DK"/>
        </w:rPr>
      </w:pPr>
    </w:p>
    <w:p w14:paraId="4619913E" w14:textId="7614AEDF" w:rsidR="00310421" w:rsidRDefault="00310421" w:rsidP="00310421">
      <w:pPr>
        <w:jc w:val="both"/>
      </w:pPr>
      <w:r>
        <w:rPr>
          <w:b/>
        </w:rPr>
        <w:t>4</w:t>
      </w:r>
      <w:r>
        <w:rPr>
          <w:b/>
        </w:rPr>
        <w:t>.2. User Application</w:t>
      </w:r>
    </w:p>
    <w:p w14:paraId="5DE5C2E6" w14:textId="77777777" w:rsidR="00310421" w:rsidRDefault="00310421" w:rsidP="00310421">
      <w:pPr>
        <w:jc w:val="both"/>
      </w:pPr>
      <w:r>
        <w:t xml:space="preserve">     From the main directory of the user application, the following commands should be executed:</w:t>
      </w:r>
    </w:p>
    <w:p w14:paraId="5272E76B" w14:textId="19A17629" w:rsidR="00310421" w:rsidRDefault="00310421" w:rsidP="00D60C4E">
      <w:pPr>
        <w:pStyle w:val="ListParagraph"/>
        <w:numPr>
          <w:ilvl w:val="0"/>
          <w:numId w:val="9"/>
        </w:numPr>
        <w:jc w:val="both"/>
      </w:pPr>
      <w:r>
        <w:t xml:space="preserve">sudo make  </w:t>
      </w:r>
    </w:p>
    <w:p w14:paraId="1D24C2FF" w14:textId="77777777" w:rsidR="00310421" w:rsidRPr="002C380E" w:rsidRDefault="00310421" w:rsidP="00D60C4E">
      <w:pPr>
        <w:numPr>
          <w:ilvl w:val="0"/>
          <w:numId w:val="9"/>
        </w:numPr>
        <w:jc w:val="both"/>
        <w:rPr>
          <w:b/>
        </w:rPr>
      </w:pPr>
      <w:r>
        <w:t>sudo ./led_test</w:t>
      </w:r>
    </w:p>
    <w:p w14:paraId="3BE28867" w14:textId="48835B37" w:rsidR="00190CC1" w:rsidRDefault="00310421" w:rsidP="00D60C4E">
      <w:pPr>
        <w:jc w:val="both"/>
      </w:pPr>
      <w:r>
        <w:t xml:space="preserve"> This particular LED driver test runs in a while loop</w:t>
      </w:r>
      <w:r w:rsidR="00D60C4E">
        <w:t xml:space="preserve"> so </w:t>
      </w:r>
      <w:r>
        <w:t xml:space="preserve">the user </w:t>
      </w:r>
      <w:r w:rsidR="00D60C4E">
        <w:t>can</w:t>
      </w:r>
      <w:r>
        <w:t xml:space="preserve"> switch “</w:t>
      </w:r>
      <w:r w:rsidR="00D60C4E">
        <w:t>ON</w:t>
      </w:r>
      <w:r>
        <w:t>” and “</w:t>
      </w:r>
      <w:r w:rsidR="00D60C4E">
        <w:t>OFF</w:t>
      </w:r>
      <w:r>
        <w:t>” the LED power level.</w:t>
      </w:r>
      <w:r w:rsidR="00D60C4E">
        <w:t xml:space="preserve"> In </w:t>
      </w:r>
      <w:r w:rsidR="00D60C4E">
        <w:lastRenderedPageBreak/>
        <w:t>this instance, ON = 1 and OFF = 0, and by sending the numeric values in an</w:t>
      </w:r>
      <w:r w:rsidR="00F46BE4">
        <w:t>y</w:t>
      </w:r>
      <w:r w:rsidR="00D60C4E">
        <w:t xml:space="preserve"> combination allows the user to directly interact with the LED.</w:t>
      </w:r>
    </w:p>
    <w:p w14:paraId="1285A8EF" w14:textId="77777777" w:rsidR="00310421" w:rsidRDefault="00310421" w:rsidP="00310421">
      <w:pPr>
        <w:jc w:val="both"/>
      </w:pPr>
    </w:p>
    <w:p w14:paraId="116DE26B" w14:textId="77777777" w:rsidR="00BE764A" w:rsidRDefault="00ED1421" w:rsidP="00BE764A">
      <w:pPr>
        <w:jc w:val="both"/>
      </w:pPr>
      <w:r>
        <w:rPr>
          <w:b/>
        </w:rPr>
        <w:t xml:space="preserve"> 5. Conclusion </w:t>
      </w:r>
    </w:p>
    <w:p w14:paraId="26B3EC01" w14:textId="2237025B" w:rsidR="00BE764A" w:rsidRDefault="00BE764A" w:rsidP="005C581A">
      <w:pPr>
        <w:ind w:firstLine="720"/>
        <w:jc w:val="both"/>
      </w:pPr>
      <w:r>
        <w:t xml:space="preserve">By understanding the CPU’s datasheet, where all the </w:t>
      </w:r>
      <w:r w:rsidR="0079026D">
        <w:t xml:space="preserve">physical </w:t>
      </w:r>
      <w:r>
        <w:t xml:space="preserve">addresses are listed out, any number of external peripheral devices can be attached to the physical </w:t>
      </w:r>
      <w:r>
        <w:lastRenderedPageBreak/>
        <w:t>GPIO pins and controlled through software</w:t>
      </w:r>
      <w:r w:rsidR="00715A11">
        <w:t xml:space="preserve">, by referencing them </w:t>
      </w:r>
      <w:r w:rsidR="005C581A">
        <w:t>in</w:t>
      </w:r>
      <w:r w:rsidR="00715A11">
        <w:t xml:space="preserve"> virtual addresses.</w:t>
      </w:r>
      <w:r w:rsidR="001A73A0">
        <w:t xml:space="preserve"> By using the kernel modules, any user doesn’t need to know the low level specifications to design software for any physical peripheral.</w:t>
      </w:r>
    </w:p>
    <w:p w14:paraId="1F7B42FC" w14:textId="7275A0E4" w:rsidR="00ED1421" w:rsidRDefault="001A73A0" w:rsidP="001A73A0">
      <w:pPr>
        <w:ind w:firstLine="720"/>
        <w:jc w:val="both"/>
        <w:sectPr w:rsidR="00ED1421">
          <w:type w:val="continuous"/>
          <w:pgSz w:w="12240" w:h="15840"/>
          <w:pgMar w:top="1440" w:right="1210" w:bottom="1440" w:left="1210" w:header="720" w:footer="720" w:gutter="0"/>
          <w:cols w:num="2" w:space="460"/>
          <w:docGrid w:linePitch="360"/>
        </w:sectPr>
      </w:pPr>
      <w:r>
        <w:t>Using a development kit allows any user to work on a project with specific hardware and software before designing a unique integrated embedded system device.</w:t>
      </w:r>
      <w:bookmarkStart w:id="0" w:name="_GoBack"/>
      <w:bookmarkEnd w:id="0"/>
    </w:p>
    <w:p w14:paraId="32DAF173" w14:textId="77777777" w:rsidR="00B14466" w:rsidRDefault="00B14466"/>
    <w:sectPr w:rsidR="00B14466">
      <w:type w:val="continuous"/>
      <w:pgSz w:w="12240" w:h="15840"/>
      <w:pgMar w:top="1440" w:right="1210" w:bottom="1440" w:left="1210" w:header="720" w:footer="720" w:gutter="0"/>
      <w:cols w:num="2" w:space="4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DAAF7" w14:textId="77777777" w:rsidR="0010179F" w:rsidRDefault="0010179F" w:rsidP="00D60C4E">
      <w:r>
        <w:separator/>
      </w:r>
    </w:p>
  </w:endnote>
  <w:endnote w:type="continuationSeparator" w:id="0">
    <w:p w14:paraId="370C613A" w14:textId="77777777" w:rsidR="0010179F" w:rsidRDefault="0010179F" w:rsidP="00D60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19C6B" w14:textId="77777777" w:rsidR="00D60C4E" w:rsidRDefault="00D60C4E" w:rsidP="00C02A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FD3EDD" w14:textId="77777777" w:rsidR="00D60C4E" w:rsidRDefault="00D60C4E" w:rsidP="00D60C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A6593" w14:textId="77777777" w:rsidR="00D60C4E" w:rsidRDefault="00D60C4E" w:rsidP="00C02A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73A0">
      <w:rPr>
        <w:rStyle w:val="PageNumber"/>
        <w:noProof/>
      </w:rPr>
      <w:t>1</w:t>
    </w:r>
    <w:r>
      <w:rPr>
        <w:rStyle w:val="PageNumber"/>
      </w:rPr>
      <w:fldChar w:fldCharType="end"/>
    </w:r>
  </w:p>
  <w:p w14:paraId="678B859B" w14:textId="5E43E1CC" w:rsidR="00D60C4E" w:rsidRDefault="00D60C4E" w:rsidP="00D60C4E">
    <w:pPr>
      <w:pStyle w:val="Footer"/>
      <w:ind w:right="360"/>
    </w:pPr>
    <w:r>
      <w:t>02/23/2018</w:t>
    </w:r>
    <w:r>
      <w:tab/>
      <w:t>CMPE 244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A11F5" w14:textId="77777777" w:rsidR="0010179F" w:rsidRDefault="0010179F" w:rsidP="00D60C4E">
      <w:r>
        <w:separator/>
      </w:r>
    </w:p>
  </w:footnote>
  <w:footnote w:type="continuationSeparator" w:id="0">
    <w:p w14:paraId="27CEFA70" w14:textId="77777777" w:rsidR="0010179F" w:rsidRDefault="0010179F" w:rsidP="00D60C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2"/>
    <w:lvl w:ilvl="0">
      <w:start w:val="1"/>
      <w:numFmt w:val="decimal"/>
      <w:lvlText w:val="%1."/>
      <w:lvlJc w:val="left"/>
      <w:pPr>
        <w:tabs>
          <w:tab w:val="num" w:pos="750"/>
        </w:tabs>
        <w:ind w:left="750" w:hanging="390"/>
      </w:pPr>
    </w:lvl>
  </w:abstractNum>
  <w:abstractNum w:abstractNumId="3">
    <w:nsid w:val="00000004"/>
    <w:multiLevelType w:val="singleLevel"/>
    <w:tmpl w:val="10EEFACC"/>
    <w:name w:val="WW8Num3"/>
    <w:lvl w:ilvl="0">
      <w:start w:val="1"/>
      <w:numFmt w:val="decimal"/>
      <w:lvlText w:val="%1."/>
      <w:lvlJc w:val="left"/>
      <w:pPr>
        <w:tabs>
          <w:tab w:val="num" w:pos="720"/>
        </w:tabs>
        <w:ind w:left="720" w:hanging="360"/>
      </w:pPr>
      <w:rPr>
        <w:b w:val="0"/>
        <w:bCs/>
      </w:rPr>
    </w:lvl>
  </w:abstractNum>
  <w:abstractNum w:abstractNumId="4">
    <w:nsid w:val="00000005"/>
    <w:multiLevelType w:val="singleLevel"/>
    <w:tmpl w:val="D3F4E4CC"/>
    <w:name w:val="WW8Num4"/>
    <w:lvl w:ilvl="0">
      <w:start w:val="1"/>
      <w:numFmt w:val="decimal"/>
      <w:lvlText w:val="%1."/>
      <w:lvlJc w:val="left"/>
      <w:pPr>
        <w:tabs>
          <w:tab w:val="num" w:pos="720"/>
        </w:tabs>
        <w:ind w:left="720" w:hanging="360"/>
      </w:pPr>
      <w:rPr>
        <w:b w:val="0"/>
        <w:bCs/>
      </w:rPr>
    </w:lvl>
  </w:abstractNum>
  <w:abstractNum w:abstractNumId="5">
    <w:nsid w:val="213F2B28"/>
    <w:multiLevelType w:val="hybridMultilevel"/>
    <w:tmpl w:val="072A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1516D"/>
    <w:multiLevelType w:val="hybridMultilevel"/>
    <w:tmpl w:val="E40E9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D1C0F"/>
    <w:multiLevelType w:val="hybridMultilevel"/>
    <w:tmpl w:val="69CE9D94"/>
    <w:lvl w:ilvl="0" w:tplc="AFF4CD8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5543E1"/>
    <w:multiLevelType w:val="hybridMultilevel"/>
    <w:tmpl w:val="FDC894F8"/>
    <w:lvl w:ilvl="0" w:tplc="7BF287F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A5"/>
    <w:rsid w:val="0010179F"/>
    <w:rsid w:val="0013726D"/>
    <w:rsid w:val="001769ED"/>
    <w:rsid w:val="00190CC1"/>
    <w:rsid w:val="001A73A0"/>
    <w:rsid w:val="001D3C9D"/>
    <w:rsid w:val="001D5D25"/>
    <w:rsid w:val="002B26B9"/>
    <w:rsid w:val="002C380E"/>
    <w:rsid w:val="00310421"/>
    <w:rsid w:val="00351A32"/>
    <w:rsid w:val="004F6DCB"/>
    <w:rsid w:val="005734AB"/>
    <w:rsid w:val="005A113D"/>
    <w:rsid w:val="005C43D2"/>
    <w:rsid w:val="005C581A"/>
    <w:rsid w:val="005F0F83"/>
    <w:rsid w:val="00634507"/>
    <w:rsid w:val="00685EB6"/>
    <w:rsid w:val="006C10D7"/>
    <w:rsid w:val="006F790E"/>
    <w:rsid w:val="00715A11"/>
    <w:rsid w:val="00752773"/>
    <w:rsid w:val="00786FB4"/>
    <w:rsid w:val="0079026D"/>
    <w:rsid w:val="00791633"/>
    <w:rsid w:val="007C5BA1"/>
    <w:rsid w:val="00833D9A"/>
    <w:rsid w:val="00890EA5"/>
    <w:rsid w:val="008E2FBA"/>
    <w:rsid w:val="009104D5"/>
    <w:rsid w:val="00997BF8"/>
    <w:rsid w:val="009F0346"/>
    <w:rsid w:val="009F0666"/>
    <w:rsid w:val="00B14466"/>
    <w:rsid w:val="00B43CEE"/>
    <w:rsid w:val="00BE764A"/>
    <w:rsid w:val="00D60C4E"/>
    <w:rsid w:val="00E766AA"/>
    <w:rsid w:val="00ED1421"/>
    <w:rsid w:val="00F25D82"/>
    <w:rsid w:val="00F37F32"/>
    <w:rsid w:val="00F46BE4"/>
    <w:rsid w:val="00FA7233"/>
    <w:rsid w:val="00FB2500"/>
    <w:rsid w:val="00FC6B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8A0B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qFormat/>
    <w:pPr>
      <w:keepNext/>
      <w:numPr>
        <w:numId w:val="2"/>
      </w:numPr>
      <w:spacing w:before="60"/>
      <w:outlineLvl w:val="0"/>
    </w:pPr>
  </w:style>
  <w:style w:type="paragraph" w:styleId="Heading2">
    <w:name w:val="heading 2"/>
    <w:basedOn w:val="Normal"/>
    <w:next w:val="Normal"/>
    <w:qFormat/>
    <w:pPr>
      <w:keepNext/>
      <w:numPr>
        <w:ilvl w:val="1"/>
        <w:numId w:val="2"/>
      </w:numPr>
      <w:tabs>
        <w:tab w:val="left" w:pos="1440"/>
      </w:tabs>
      <w:spacing w:before="40"/>
      <w:ind w:left="0" w:firstLine="360"/>
      <w:outlineLvl w:val="1"/>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DefaultParagraphFont1">
    <w:name w:val="Default Paragraph Font1"/>
  </w:style>
  <w:style w:type="character" w:styleId="Hyperlink">
    <w:name w:val="Hyperlink"/>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customStyle="1" w:styleId="Caption1">
    <w:name w:val="Caption1"/>
    <w:basedOn w:val="Normal"/>
    <w:pPr>
      <w:suppressLineNumbers/>
      <w:spacing w:before="120" w:after="120"/>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cs="Times"/>
    </w:rPr>
  </w:style>
  <w:style w:type="paragraph" w:styleId="Title">
    <w:name w:val="Title"/>
    <w:basedOn w:val="Normal"/>
    <w:next w:val="Subtitle"/>
    <w:qFormat/>
    <w:pPr>
      <w:jc w:val="center"/>
    </w:pPr>
  </w:style>
  <w:style w:type="paragraph" w:styleId="Subtitle">
    <w:name w:val="Subtitle"/>
    <w:basedOn w:val="Heading"/>
    <w:next w:val="BodyText"/>
    <w:qFormat/>
    <w:pPr>
      <w:jc w:val="center"/>
    </w:pPr>
  </w:style>
  <w:style w:type="character" w:styleId="FollowedHyperlink">
    <w:name w:val="FollowedHyperlink"/>
    <w:basedOn w:val="DefaultParagraphFont"/>
    <w:uiPriority w:val="99"/>
    <w:semiHidden/>
    <w:unhideWhenUsed/>
    <w:rsid w:val="009F0666"/>
    <w:rPr>
      <w:color w:val="954F72" w:themeColor="followedHyperlink"/>
      <w:u w:val="single"/>
    </w:rPr>
  </w:style>
  <w:style w:type="paragraph" w:styleId="ListParagraph">
    <w:name w:val="List Paragraph"/>
    <w:basedOn w:val="Normal"/>
    <w:uiPriority w:val="34"/>
    <w:qFormat/>
    <w:rsid w:val="00E766AA"/>
    <w:pPr>
      <w:ind w:left="720"/>
      <w:contextualSpacing/>
    </w:pPr>
  </w:style>
  <w:style w:type="paragraph" w:styleId="Footer">
    <w:name w:val="footer"/>
    <w:basedOn w:val="Normal"/>
    <w:link w:val="FooterChar"/>
    <w:uiPriority w:val="99"/>
    <w:unhideWhenUsed/>
    <w:rsid w:val="00D60C4E"/>
    <w:pPr>
      <w:tabs>
        <w:tab w:val="center" w:pos="4680"/>
        <w:tab w:val="right" w:pos="9360"/>
      </w:tabs>
    </w:pPr>
  </w:style>
  <w:style w:type="character" w:customStyle="1" w:styleId="FooterChar">
    <w:name w:val="Footer Char"/>
    <w:basedOn w:val="DefaultParagraphFont"/>
    <w:link w:val="Footer"/>
    <w:uiPriority w:val="99"/>
    <w:rsid w:val="00D60C4E"/>
  </w:style>
  <w:style w:type="character" w:styleId="PageNumber">
    <w:name w:val="page number"/>
    <w:basedOn w:val="DefaultParagraphFont"/>
    <w:uiPriority w:val="99"/>
    <w:semiHidden/>
    <w:unhideWhenUsed/>
    <w:rsid w:val="00D60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663</Words>
  <Characters>3781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Author Guidelines for 8</vt:lpstr>
    </vt:vector>
  </TitlesOfParts>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Main</dc:creator>
  <cp:keywords/>
  <dc:description/>
  <cp:lastModifiedBy>Microsoft Office User</cp:lastModifiedBy>
  <cp:revision>16</cp:revision>
  <cp:lastPrinted>1996-08-08T02:50:00Z</cp:lastPrinted>
  <dcterms:created xsi:type="dcterms:W3CDTF">2018-02-21T20:34:00Z</dcterms:created>
  <dcterms:modified xsi:type="dcterms:W3CDTF">2018-02-26T17:28:00Z</dcterms:modified>
</cp:coreProperties>
</file>